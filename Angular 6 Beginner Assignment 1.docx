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747F5" w14:textId="147A820C" w:rsidR="004E1AED" w:rsidRPr="004E1AED" w:rsidRDefault="00146328" w:rsidP="004E1AED">
      <w:pPr>
        <w:pStyle w:val="Title"/>
      </w:pPr>
      <w:r>
        <w:t>Angular 6 Beginner Assignment</w:t>
      </w:r>
    </w:p>
    <w:p w14:paraId="59303EEB" w14:textId="286636E1" w:rsidR="00194DF6" w:rsidRDefault="00146328">
      <w:pPr>
        <w:pStyle w:val="Heading1"/>
      </w:pPr>
      <w:r>
        <w:t>Problem Statement</w:t>
      </w:r>
    </w:p>
    <w:p w14:paraId="1BE49256" w14:textId="2E1A86C3" w:rsidR="007F4B6D" w:rsidRDefault="002A2630" w:rsidP="00AE0E0C">
      <w:pPr>
        <w:pStyle w:val="ListParagraph"/>
        <w:numPr>
          <w:ilvl w:val="0"/>
          <w:numId w:val="21"/>
        </w:numPr>
      </w:pPr>
      <w:r>
        <w:t xml:space="preserve">Install @angular/cli and create a new </w:t>
      </w:r>
      <w:r w:rsidR="00AE0E0C">
        <w:t xml:space="preserve">angular </w:t>
      </w:r>
      <w:r>
        <w:t xml:space="preserve">project with </w:t>
      </w:r>
      <w:proofErr w:type="gramStart"/>
      <w:r>
        <w:t>name  -</w:t>
      </w:r>
      <w:proofErr w:type="gramEnd"/>
      <w:r>
        <w:t xml:space="preserve"> “sportsShop”</w:t>
      </w:r>
    </w:p>
    <w:p w14:paraId="5D5EF414" w14:textId="2FA0AB34" w:rsidR="002A2630" w:rsidRDefault="00161EFA" w:rsidP="002A2630">
      <w:pPr>
        <w:pStyle w:val="ListParagraph"/>
        <w:numPr>
          <w:ilvl w:val="0"/>
          <w:numId w:val="21"/>
        </w:numPr>
      </w:pPr>
      <w:r>
        <w:t xml:space="preserve">Following will be </w:t>
      </w:r>
      <w:r w:rsidR="0009491E">
        <w:t>products</w:t>
      </w:r>
      <w:r>
        <w:t xml:space="preserve"> array used to populate the shop.</w:t>
      </w:r>
    </w:p>
    <w:p w14:paraId="08569AAE" w14:textId="3E070BE6" w:rsidR="0009491E" w:rsidRDefault="0009491E" w:rsidP="0009491E">
      <w:pPr>
        <w:pStyle w:val="ListParagraph"/>
        <w:numPr>
          <w:ilvl w:val="1"/>
          <w:numId w:val="21"/>
        </w:numPr>
      </w:pPr>
      <w:r>
        <w:t xml:space="preserve">products: </w:t>
      </w:r>
      <w:proofErr w:type="gramStart"/>
      <w:r>
        <w:t>Product[</w:t>
      </w:r>
      <w:proofErr w:type="gramEnd"/>
      <w:r>
        <w:t>] = [</w:t>
      </w:r>
    </w:p>
    <w:p w14:paraId="7D78C5F2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1, "Product 1", "Category 1", "Product 1 (Category 1)", 100),</w:t>
      </w:r>
    </w:p>
    <w:p w14:paraId="1D4ED2B9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2, "Product 2", "Category 1", "Product 2 (Category 1)", 100),</w:t>
      </w:r>
    </w:p>
    <w:p w14:paraId="73F6B5C8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3, "Product 3", "Category 1", "Product 3 (Category 1)", 100),</w:t>
      </w:r>
    </w:p>
    <w:p w14:paraId="5AA8AACC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4, "Product 4", "Category 1", "Product 4 (Category 1)", 100),</w:t>
      </w:r>
    </w:p>
    <w:p w14:paraId="13AD38BE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5, "Product 5", "Category 1", "Product 5 (Category 1)", 100),</w:t>
      </w:r>
    </w:p>
    <w:p w14:paraId="77668253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6, "Product 6", "Category 2", "Product 6 (Category 2)", 100),</w:t>
      </w:r>
    </w:p>
    <w:p w14:paraId="32A297EC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7, "Product 7", "Category 2", "Product 7 (Category 2)", 100),</w:t>
      </w:r>
    </w:p>
    <w:p w14:paraId="22AB169F" w14:textId="3E504403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8, "Product 8", "Category 2", "</w:t>
      </w:r>
      <w:r w:rsidR="006F29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E093F" wp14:editId="54C58D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2DF76" w14:textId="77777777" w:rsidR="006F2995" w:rsidRPr="00BC60F4" w:rsidRDefault="006F2995" w:rsidP="00BC60F4">
                            <w:pPr>
                              <w:ind w:left="2160"/>
                            </w:pPr>
                            <w:r>
                              <w:t xml:space="preserve">Product 8 (Category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E09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BEy9Yg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14:paraId="7222DF76" w14:textId="77777777" w:rsidR="006F2995" w:rsidRPr="00BC60F4" w:rsidRDefault="006F2995" w:rsidP="00BC60F4">
                      <w:pPr>
                        <w:ind w:left="2160"/>
                      </w:pPr>
                      <w:r>
                        <w:t xml:space="preserve">Product 8 (Category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2)", 100),</w:t>
      </w:r>
    </w:p>
    <w:p w14:paraId="188F9C18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9, "Product 9", "Category 2", "Product 9 (Category 2)", 100),</w:t>
      </w:r>
    </w:p>
    <w:p w14:paraId="5863FF63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10, "Product 10", "Category 2", "Product 10 (Category 2)", 100),</w:t>
      </w:r>
    </w:p>
    <w:p w14:paraId="0F495B6D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11, "Product 11", "Category 3", "Product 11 (Category 3)", 100),</w:t>
      </w:r>
    </w:p>
    <w:p w14:paraId="0C450BA4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12, "Product 12", "Category 3", "Product 12 (Category 3)", 100),</w:t>
      </w:r>
    </w:p>
    <w:p w14:paraId="26828A50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13, "Product 13", "Category 3", "Product 13 (Category 3)", 100),</w:t>
      </w:r>
    </w:p>
    <w:p w14:paraId="7900F3F4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14, "Product 14", "Category 3", "Product 14 (Category 3)", 100),</w:t>
      </w:r>
    </w:p>
    <w:p w14:paraId="349BD020" w14:textId="77777777" w:rsidR="0009491E" w:rsidRDefault="0009491E" w:rsidP="0009491E">
      <w:pPr>
        <w:ind w:left="2160"/>
      </w:pPr>
      <w:r>
        <w:t xml:space="preserve">new </w:t>
      </w:r>
      <w:proofErr w:type="gramStart"/>
      <w:r>
        <w:t>Product(</w:t>
      </w:r>
      <w:proofErr w:type="gramEnd"/>
      <w:r>
        <w:t>15, "Product 15", "Category 3", "Product 15 (Category 3)", 100),</w:t>
      </w:r>
    </w:p>
    <w:p w14:paraId="3E917C19" w14:textId="2C813234" w:rsidR="0009491E" w:rsidRDefault="0009491E" w:rsidP="0009491E">
      <w:pPr>
        <w:ind w:left="2160"/>
      </w:pPr>
      <w:r>
        <w:t>];</w:t>
      </w:r>
    </w:p>
    <w:p w14:paraId="736FBDA5" w14:textId="1E5A75FF" w:rsidR="0009491E" w:rsidRDefault="007F4B6D" w:rsidP="007F4B6D">
      <w:pPr>
        <w:pStyle w:val="ListParagraph"/>
        <w:numPr>
          <w:ilvl w:val="0"/>
          <w:numId w:val="22"/>
        </w:numPr>
      </w:pPr>
      <w:r>
        <w:t xml:space="preserve">Create </w:t>
      </w:r>
      <w:r w:rsidR="004F6891">
        <w:t>3</w:t>
      </w:r>
      <w:r>
        <w:t xml:space="preserve"> components – </w:t>
      </w:r>
    </w:p>
    <w:p w14:paraId="0F6D8AE3" w14:textId="6813271C" w:rsidR="004F6891" w:rsidRDefault="004F6891" w:rsidP="004F6891">
      <w:pPr>
        <w:pStyle w:val="ListParagraph"/>
        <w:numPr>
          <w:ilvl w:val="1"/>
          <w:numId w:val="22"/>
        </w:numPr>
      </w:pPr>
      <w:r>
        <w:t>Header Component</w:t>
      </w:r>
    </w:p>
    <w:p w14:paraId="4378FC7A" w14:textId="6CE9739A" w:rsidR="007F4B6D" w:rsidRDefault="007F4B6D" w:rsidP="007F4B6D">
      <w:pPr>
        <w:pStyle w:val="ListParagraph"/>
        <w:numPr>
          <w:ilvl w:val="1"/>
          <w:numId w:val="22"/>
        </w:numPr>
      </w:pPr>
      <w:r>
        <w:t xml:space="preserve">Products </w:t>
      </w:r>
      <w:r w:rsidR="004F6891">
        <w:t>C</w:t>
      </w:r>
      <w:r>
        <w:t>omponent</w:t>
      </w:r>
    </w:p>
    <w:p w14:paraId="55FD9036" w14:textId="1D2CA93C" w:rsidR="007F4B6D" w:rsidRDefault="007F4B6D" w:rsidP="007F4B6D">
      <w:pPr>
        <w:pStyle w:val="ListParagraph"/>
        <w:numPr>
          <w:ilvl w:val="1"/>
          <w:numId w:val="22"/>
        </w:numPr>
      </w:pPr>
      <w:r>
        <w:t xml:space="preserve">Categories </w:t>
      </w:r>
      <w:r w:rsidR="004F6891">
        <w:t>C</w:t>
      </w:r>
      <w:r>
        <w:t>omponent</w:t>
      </w:r>
    </w:p>
    <w:p w14:paraId="55651479" w14:textId="18CE2F45" w:rsidR="00F85E4B" w:rsidRDefault="00AE0E0C" w:rsidP="00AE0E0C">
      <w:pPr>
        <w:pStyle w:val="ListParagraph"/>
        <w:numPr>
          <w:ilvl w:val="0"/>
          <w:numId w:val="22"/>
        </w:numPr>
      </w:pPr>
      <w:r>
        <w:t>Declare the above array in angular service. Inject service in respective components so that components can use it in business logic.</w:t>
      </w:r>
    </w:p>
    <w:p w14:paraId="7D152D4A" w14:textId="31262393" w:rsidR="007F4B6D" w:rsidRDefault="007F4B6D" w:rsidP="007F4B6D">
      <w:pPr>
        <w:pStyle w:val="ListParagraph"/>
        <w:numPr>
          <w:ilvl w:val="0"/>
          <w:numId w:val="22"/>
        </w:numPr>
      </w:pPr>
      <w:r>
        <w:lastRenderedPageBreak/>
        <w:t>The view of each component should be programmatically defined such that, view displays the count of</w:t>
      </w:r>
      <w:r w:rsidR="00F85E4B">
        <w:t xml:space="preserve"> following in</w:t>
      </w:r>
      <w:r w:rsidR="005324C3">
        <w:t xml:space="preserve"> </w:t>
      </w:r>
      <w:r w:rsidR="00F85E4B">
        <w:t>grid layout</w:t>
      </w:r>
      <w:r>
        <w:t>:</w:t>
      </w:r>
    </w:p>
    <w:p w14:paraId="77FA4D8B" w14:textId="578E894B" w:rsidR="007F4B6D" w:rsidRDefault="007F4B6D" w:rsidP="007F4B6D">
      <w:pPr>
        <w:pStyle w:val="ListParagraph"/>
        <w:numPr>
          <w:ilvl w:val="1"/>
          <w:numId w:val="22"/>
        </w:numPr>
      </w:pPr>
      <w:r>
        <w:t xml:space="preserve">Products </w:t>
      </w:r>
    </w:p>
    <w:p w14:paraId="1A27751B" w14:textId="06F20483" w:rsidR="00F85E4B" w:rsidRDefault="007F4B6D" w:rsidP="00B43A51">
      <w:pPr>
        <w:pStyle w:val="ListParagraph"/>
        <w:numPr>
          <w:ilvl w:val="1"/>
          <w:numId w:val="22"/>
        </w:numPr>
      </w:pPr>
      <w:r>
        <w:t xml:space="preserve">Categories </w:t>
      </w:r>
    </w:p>
    <w:p w14:paraId="1E21C47A" w14:textId="43A52139" w:rsidR="006B5DF9" w:rsidRDefault="006B5DF9" w:rsidP="00F85E4B">
      <w:pPr>
        <w:pStyle w:val="ListParagraph"/>
        <w:numPr>
          <w:ilvl w:val="0"/>
          <w:numId w:val="22"/>
        </w:numPr>
      </w:pPr>
      <w:r>
        <w:t xml:space="preserve">Count value must not be hardcoded. It must be calculated dynamically using code. </w:t>
      </w:r>
    </w:p>
    <w:p w14:paraId="31BE85AF" w14:textId="77777777" w:rsidR="004F6891" w:rsidRDefault="004F6891" w:rsidP="007F4B6D">
      <w:pPr>
        <w:rPr>
          <w:noProof/>
        </w:rPr>
      </w:pPr>
    </w:p>
    <w:p w14:paraId="1A273FDD" w14:textId="172AA2C2" w:rsidR="007F4B6D" w:rsidRDefault="006F2995" w:rsidP="007F4B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29B3B" wp14:editId="369BB4F1">
                <wp:simplePos x="0" y="0"/>
                <wp:positionH relativeFrom="column">
                  <wp:posOffset>384774</wp:posOffset>
                </wp:positionH>
                <wp:positionV relativeFrom="paragraph">
                  <wp:posOffset>2237788</wp:posOffset>
                </wp:positionV>
                <wp:extent cx="1397479" cy="1782793"/>
                <wp:effectExtent l="0" t="0" r="1270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1782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53E98" w14:textId="7F201942" w:rsidR="006F2995" w:rsidRDefault="006F2995">
                            <w:r>
                              <w:t>Category1</w:t>
                            </w:r>
                          </w:p>
                          <w:p w14:paraId="0D75F79C" w14:textId="674F7AB7" w:rsidR="006F2995" w:rsidRDefault="006F2995">
                            <w:r>
                              <w:t>Category 2</w:t>
                            </w:r>
                          </w:p>
                          <w:p w14:paraId="6F23AA60" w14:textId="62E168C6" w:rsidR="006F2995" w:rsidRDefault="006F2995">
                            <w:r>
                              <w:t>Category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29B3B" id="Text Box 3" o:spid="_x0000_s1027" type="#_x0000_t202" style="position:absolute;margin-left:30.3pt;margin-top:176.2pt;width:110.05pt;height:14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" fillcolor="white [3201]" strokeweight=".5pt">
                <v:textbox>
                  <w:txbxContent>
                    <w:p w14:paraId="19F53E98" w14:textId="7F201942" w:rsidR="006F2995" w:rsidRDefault="006F2995">
                      <w:r>
                        <w:t>Category1</w:t>
                      </w:r>
                    </w:p>
                    <w:p w14:paraId="0D75F79C" w14:textId="674F7AB7" w:rsidR="006F2995" w:rsidRDefault="006F2995">
                      <w:r>
                        <w:t>Category 2</w:t>
                      </w:r>
                    </w:p>
                    <w:p w14:paraId="6F23AA60" w14:textId="62E168C6" w:rsidR="006F2995" w:rsidRDefault="006F2995">
                      <w:r>
                        <w:t>Category 3</w:t>
                      </w:r>
                    </w:p>
                  </w:txbxContent>
                </v:textbox>
              </v:shape>
            </w:pict>
          </mc:Fallback>
        </mc:AlternateContent>
      </w:r>
      <w:r w:rsidR="004F6891">
        <w:rPr>
          <w:noProof/>
        </w:rPr>
        <w:drawing>
          <wp:inline distT="0" distB="0" distL="0" distR="0" wp14:anchorId="1A822065" wp14:editId="5E18D0C1">
            <wp:extent cx="6394361" cy="291402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00888" cy="291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E1DB3" w14:textId="68E636C3" w:rsidR="007F4B6D" w:rsidRDefault="007F4B6D" w:rsidP="007F4B6D">
      <w:bookmarkStart w:id="0" w:name="_GoBack"/>
      <w:bookmarkEnd w:id="0"/>
    </w:p>
    <w:p w14:paraId="62CFD5C4" w14:textId="5A48B4DD" w:rsidR="007F4B6D" w:rsidRDefault="007F4B6D" w:rsidP="007F4B6D"/>
    <w:p w14:paraId="324F7B5F" w14:textId="2E3CB35F" w:rsidR="007F4B6D" w:rsidRDefault="007F4B6D" w:rsidP="007F4B6D"/>
    <w:p w14:paraId="69B9FE67" w14:textId="1F61ACC8" w:rsidR="007F4B6D" w:rsidRDefault="007F4B6D" w:rsidP="007F4B6D"/>
    <w:p w14:paraId="012E35B3" w14:textId="77777777" w:rsidR="007F4B6D" w:rsidRDefault="007F4B6D" w:rsidP="007F4B6D"/>
    <w:p w14:paraId="320C9DC7" w14:textId="77777777" w:rsidR="0009491E" w:rsidRDefault="0009491E" w:rsidP="0009491E">
      <w:pPr>
        <w:ind w:left="2160"/>
      </w:pPr>
    </w:p>
    <w:sectPr w:rsidR="0009491E" w:rsidSect="004E1AED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846E1" w14:textId="77777777" w:rsidR="0015799A" w:rsidRDefault="0015799A">
      <w:pPr>
        <w:spacing w:after="0" w:line="240" w:lineRule="auto"/>
      </w:pPr>
      <w:r>
        <w:separator/>
      </w:r>
    </w:p>
  </w:endnote>
  <w:endnote w:type="continuationSeparator" w:id="0">
    <w:p w14:paraId="4B641DF8" w14:textId="77777777" w:rsidR="0015799A" w:rsidRDefault="0015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B258E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30AF" w14:textId="77777777" w:rsidR="0015799A" w:rsidRDefault="0015799A">
      <w:pPr>
        <w:spacing w:after="0" w:line="240" w:lineRule="auto"/>
      </w:pPr>
      <w:r>
        <w:separator/>
      </w:r>
    </w:p>
  </w:footnote>
  <w:footnote w:type="continuationSeparator" w:id="0">
    <w:p w14:paraId="25175BD9" w14:textId="77777777" w:rsidR="0015799A" w:rsidRDefault="0015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03641" w14:textId="1E7E690E" w:rsidR="00C35F6D" w:rsidRPr="00C35F6D" w:rsidRDefault="00C35F6D">
    <w:pPr>
      <w:pStyle w:val="Header"/>
      <w:rPr>
        <w:lang w:val="en-IN"/>
      </w:rPr>
    </w:pPr>
    <w:r>
      <w:rPr>
        <w:lang w:val="en-IN"/>
      </w:rPr>
      <w:t>prraful@gmail.com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B31FF"/>
    <w:multiLevelType w:val="hybridMultilevel"/>
    <w:tmpl w:val="5EE4D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A352ED"/>
    <w:multiLevelType w:val="hybridMultilevel"/>
    <w:tmpl w:val="20863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49FE"/>
    <w:multiLevelType w:val="hybridMultilevel"/>
    <w:tmpl w:val="C8E6B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D39E4"/>
    <w:multiLevelType w:val="hybridMultilevel"/>
    <w:tmpl w:val="9560E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28"/>
    <w:rsid w:val="0009491E"/>
    <w:rsid w:val="000A4376"/>
    <w:rsid w:val="00146328"/>
    <w:rsid w:val="0015799A"/>
    <w:rsid w:val="00161EFA"/>
    <w:rsid w:val="00194DF6"/>
    <w:rsid w:val="002A2630"/>
    <w:rsid w:val="004E1AED"/>
    <w:rsid w:val="004F6891"/>
    <w:rsid w:val="005324C3"/>
    <w:rsid w:val="005A4DF6"/>
    <w:rsid w:val="005C12A5"/>
    <w:rsid w:val="006B5DF9"/>
    <w:rsid w:val="006F2995"/>
    <w:rsid w:val="00777DB1"/>
    <w:rsid w:val="007F4B6D"/>
    <w:rsid w:val="00A1310C"/>
    <w:rsid w:val="00AB2C40"/>
    <w:rsid w:val="00AE0E0C"/>
    <w:rsid w:val="00B43A51"/>
    <w:rsid w:val="00C35F6D"/>
    <w:rsid w:val="00D47A97"/>
    <w:rsid w:val="00E3479C"/>
    <w:rsid w:val="00F8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25C7"/>
  <w15:docId w15:val="{9AD30CF1-7C4E-454F-88F5-54A5C213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A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3CDCE3-98FD-470D-AD59-20ED9B84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122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Pradhi</dc:creator>
  <cp:lastModifiedBy>Prafful Daga</cp:lastModifiedBy>
  <cp:revision>16</cp:revision>
  <dcterms:created xsi:type="dcterms:W3CDTF">2018-08-29T11:06:00Z</dcterms:created>
  <dcterms:modified xsi:type="dcterms:W3CDTF">2019-05-21T08:12:00Z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